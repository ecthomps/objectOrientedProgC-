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791EF" w14:textId="77777777" w:rsidR="00895A5E" w:rsidRDefault="00895A5E"/>
    <w:tbl>
      <w:tblPr>
        <w:tblW w:w="9445" w:type="dxa"/>
        <w:jc w:val="center"/>
        <w:tblLook w:val="04A0" w:firstRow="1" w:lastRow="0" w:firstColumn="1" w:lastColumn="0" w:noHBand="0" w:noVBand="1"/>
      </w:tblPr>
      <w:tblGrid>
        <w:gridCol w:w="2155"/>
        <w:gridCol w:w="7290"/>
      </w:tblGrid>
      <w:tr w:rsidR="004129A9" w:rsidRPr="008578E8" w14:paraId="663D4AD7" w14:textId="77777777" w:rsidTr="003E3B09">
        <w:trPr>
          <w:trHeight w:val="602"/>
          <w:jc w:val="center"/>
        </w:trPr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1F497D"/>
            <w:vAlign w:val="center"/>
          </w:tcPr>
          <w:p w14:paraId="58163006" w14:textId="77777777" w:rsidR="004129A9" w:rsidRPr="008578E8" w:rsidRDefault="004129A9" w:rsidP="003E3B09">
            <w:pPr>
              <w:spacing w:after="0" w:line="240" w:lineRule="auto"/>
              <w:jc w:val="center"/>
              <w:rPr>
                <w:rFonts w:ascii="Algerian" w:eastAsia="Times New Roman" w:hAnsi="Algerian" w:cs="Times New Roman"/>
                <w:b/>
                <w:bCs/>
                <w:color w:val="FFFFFF"/>
                <w:sz w:val="16"/>
                <w:szCs w:val="28"/>
              </w:rPr>
            </w:pPr>
            <w:r>
              <w:rPr>
                <w:rFonts w:ascii="Algerian" w:eastAsia="Times New Roman" w:hAnsi="Algerian" w:cs="Times New Roman"/>
                <w:b/>
                <w:bCs/>
                <w:color w:val="FFFFFF"/>
                <w:sz w:val="44"/>
                <w:szCs w:val="28"/>
              </w:rPr>
              <w:t>Program 4</w:t>
            </w:r>
          </w:p>
        </w:tc>
      </w:tr>
      <w:tr w:rsidR="00895A5E" w:rsidRPr="0047210D" w14:paraId="6B8606A8" w14:textId="77777777" w:rsidTr="00270306">
        <w:trPr>
          <w:trHeight w:val="323"/>
          <w:jc w:val="center"/>
        </w:trPr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1F497D"/>
            <w:vAlign w:val="center"/>
          </w:tcPr>
          <w:p w14:paraId="153D9A19" w14:textId="77777777" w:rsidR="00270306" w:rsidRPr="00270306" w:rsidRDefault="00270306" w:rsidP="00270306">
            <w:pPr>
              <w:spacing w:after="0" w:line="240" w:lineRule="atLeast"/>
              <w:textAlignment w:val="top"/>
              <w:rPr>
                <w:color w:val="FFFFFF" w:themeColor="background1"/>
              </w:rPr>
            </w:pPr>
            <w:r w:rsidRPr="00270306">
              <w:rPr>
                <w:color w:val="FFFFFF" w:themeColor="background1"/>
              </w:rPr>
              <w:t xml:space="preserve">Source code: </w:t>
            </w:r>
            <w:hyperlink r:id="rId11" w:tgtFrame="_blank" w:history="1">
              <w:r w:rsidRPr="00270306">
                <w:rPr>
                  <w:color w:val="FFFFFF" w:themeColor="background1"/>
                </w:rPr>
                <w:t>https://github.com/chris1117</w:t>
              </w:r>
            </w:hyperlink>
          </w:p>
          <w:p w14:paraId="586D1330" w14:textId="300946D8" w:rsidR="00895A5E" w:rsidRPr="0047210D" w:rsidRDefault="00895A5E" w:rsidP="0027030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</w:pPr>
          </w:p>
        </w:tc>
      </w:tr>
      <w:tr w:rsidR="00895A5E" w:rsidRPr="00895A5E" w14:paraId="6CD0DB6E" w14:textId="77777777" w:rsidTr="00CA6422">
        <w:trPr>
          <w:trHeight w:val="502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3C4B" w14:textId="1EFE639C" w:rsidR="00895A5E" w:rsidRPr="00895A5E" w:rsidRDefault="00895A5E" w:rsidP="003E3B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16"/>
              </w:rPr>
            </w:pPr>
            <w:r w:rsidRPr="00895A5E">
              <w:rPr>
                <w:rFonts w:ascii="Calibri" w:eastAsia="Times New Roman" w:hAnsi="Calibri" w:cs="Calibri"/>
                <w:sz w:val="24"/>
                <w:szCs w:val="16"/>
              </w:rPr>
              <w:t>What I did</w:t>
            </w:r>
            <w:r w:rsidR="00FD3F1E">
              <w:rPr>
                <w:rFonts w:ascii="Calibri" w:eastAsia="Times New Roman" w:hAnsi="Calibri" w:cs="Calibri"/>
                <w:sz w:val="24"/>
                <w:szCs w:val="16"/>
              </w:rPr>
              <w:t>?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7B407" w14:textId="77777777" w:rsidR="00895A5E" w:rsidRPr="00895A5E" w:rsidRDefault="00895A5E" w:rsidP="004129A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16"/>
              </w:rPr>
            </w:pPr>
          </w:p>
          <w:p w14:paraId="1AB265E2" w14:textId="6490C342" w:rsidR="00895A5E" w:rsidRPr="00FD3F1E" w:rsidRDefault="00FD3F1E" w:rsidP="00FD3F1E">
            <w:r>
              <w:t xml:space="preserve">I loaded the item on the training by stacking them up to 5 containers high. Then created function to calculate the total load item from the dock into the train and back again. I also </w:t>
            </w:r>
            <w:r>
              <w:rPr>
                <w:rFonts w:ascii="Calibri" w:eastAsia="Times New Roman" w:hAnsi="Calibri" w:cs="Calibri"/>
                <w:sz w:val="24"/>
                <w:szCs w:val="16"/>
              </w:rPr>
              <w:t>debugged and cleaned up the code</w:t>
            </w:r>
            <w:r w:rsidR="00CA6422">
              <w:rPr>
                <w:rFonts w:ascii="Calibri" w:eastAsia="Times New Roman" w:hAnsi="Calibri" w:cs="Calibri"/>
                <w:sz w:val="24"/>
                <w:szCs w:val="16"/>
              </w:rPr>
              <w:t xml:space="preserve"> and </w:t>
            </w:r>
            <w:r>
              <w:rPr>
                <w:rFonts w:ascii="Calibri" w:eastAsia="Times New Roman" w:hAnsi="Calibri" w:cs="Calibri"/>
                <w:sz w:val="24"/>
                <w:szCs w:val="16"/>
              </w:rPr>
              <w:t xml:space="preserve">wrote </w:t>
            </w:r>
            <w:r w:rsidR="00CA6422">
              <w:rPr>
                <w:rFonts w:ascii="Calibri" w:eastAsia="Times New Roman" w:hAnsi="Calibri" w:cs="Calibri"/>
                <w:sz w:val="24"/>
                <w:szCs w:val="16"/>
              </w:rPr>
              <w:t>part of the pre &amp; post condition.</w:t>
            </w:r>
          </w:p>
          <w:p w14:paraId="48FB53F6" w14:textId="77777777" w:rsidR="00895A5E" w:rsidRPr="00895A5E" w:rsidRDefault="00895A5E" w:rsidP="003E3B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16"/>
              </w:rPr>
            </w:pPr>
          </w:p>
        </w:tc>
      </w:tr>
      <w:tr w:rsidR="00CA6422" w:rsidRPr="00895A5E" w14:paraId="07733CBD" w14:textId="77777777" w:rsidTr="00CA6422">
        <w:trPr>
          <w:trHeight w:val="502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0DB6" w14:textId="1C77F2E2" w:rsidR="00CA6422" w:rsidRPr="00895A5E" w:rsidRDefault="00CA6422" w:rsidP="00CA642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16"/>
              </w:rPr>
            </w:pPr>
            <w:r>
              <w:rPr>
                <w:rFonts w:ascii="Calibri" w:eastAsia="Times New Roman" w:hAnsi="Calibri" w:cs="Calibri"/>
                <w:sz w:val="24"/>
                <w:szCs w:val="16"/>
              </w:rPr>
              <w:t xml:space="preserve">What </w:t>
            </w:r>
            <w:r w:rsidRPr="00CA6422">
              <w:rPr>
                <w:rFonts w:ascii="Calibri" w:eastAsia="Times New Roman" w:hAnsi="Calibri" w:cs="Calibri"/>
                <w:sz w:val="24"/>
                <w:szCs w:val="16"/>
              </w:rPr>
              <w:t xml:space="preserve">Eranus Thompson </w:t>
            </w:r>
            <w:r>
              <w:rPr>
                <w:rFonts w:ascii="Calibri" w:eastAsia="Times New Roman" w:hAnsi="Calibri" w:cs="Calibri"/>
                <w:sz w:val="24"/>
                <w:szCs w:val="16"/>
              </w:rPr>
              <w:t xml:space="preserve">did </w:t>
            </w:r>
            <w:r w:rsidR="00FD3F1E">
              <w:rPr>
                <w:rFonts w:ascii="Calibri" w:eastAsia="Times New Roman" w:hAnsi="Calibri" w:cs="Calibri"/>
                <w:sz w:val="24"/>
                <w:szCs w:val="16"/>
              </w:rPr>
              <w:t>?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DD79B" w14:textId="77777777" w:rsidR="00CA6422" w:rsidRPr="00895A5E" w:rsidRDefault="00CA6422" w:rsidP="00CA642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16"/>
              </w:rPr>
            </w:pPr>
          </w:p>
          <w:p w14:paraId="52685434" w14:textId="4B61F3A3" w:rsidR="00CA6422" w:rsidRPr="00895A5E" w:rsidRDefault="00FD3F1E" w:rsidP="00FD3F1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16"/>
              </w:rPr>
            </w:pPr>
            <w:r>
              <w:rPr>
                <w:rFonts w:ascii="Calibri" w:eastAsia="Times New Roman" w:hAnsi="Calibri" w:cs="Calibri"/>
                <w:sz w:val="24"/>
                <w:szCs w:val="16"/>
              </w:rPr>
              <w:t xml:space="preserve">He queued up the items from the dock in to the plane. Then wrote a function to calculate the total </w:t>
            </w:r>
            <w:r>
              <w:t xml:space="preserve">load item from the dock into the plane and back again. He also </w:t>
            </w:r>
            <w:r>
              <w:rPr>
                <w:rFonts w:ascii="Calibri" w:eastAsia="Times New Roman" w:hAnsi="Calibri" w:cs="Calibri"/>
                <w:sz w:val="24"/>
                <w:szCs w:val="16"/>
              </w:rPr>
              <w:t>debugged and cleaned up the code and wrote part of the pre &amp; post condition.</w:t>
            </w:r>
            <w:r w:rsidRPr="00895A5E">
              <w:rPr>
                <w:rFonts w:ascii="Calibri" w:eastAsia="Times New Roman" w:hAnsi="Calibri" w:cs="Calibri"/>
                <w:sz w:val="24"/>
                <w:szCs w:val="16"/>
              </w:rPr>
              <w:t xml:space="preserve"> </w:t>
            </w:r>
          </w:p>
        </w:tc>
      </w:tr>
    </w:tbl>
    <w:p w14:paraId="6AEDDD13" w14:textId="423F4693" w:rsidR="00A9204E" w:rsidRDefault="00A9204E"/>
    <w:p w14:paraId="10834009" w14:textId="209F9DA9" w:rsidR="00FD3F1E" w:rsidRDefault="00FD3F1E" w:rsidP="00FD3F1E">
      <w:bookmarkStart w:id="0" w:name="_GoBack"/>
      <w:bookmarkEnd w:id="0"/>
    </w:p>
    <w:sectPr w:rsidR="00FD3F1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FB6AC" w14:textId="77777777" w:rsidR="004129A9" w:rsidRDefault="004129A9" w:rsidP="004129A9">
      <w:pPr>
        <w:spacing w:after="0" w:line="240" w:lineRule="auto"/>
      </w:pPr>
      <w:r>
        <w:separator/>
      </w:r>
    </w:p>
  </w:endnote>
  <w:endnote w:type="continuationSeparator" w:id="0">
    <w:p w14:paraId="48948B21" w14:textId="77777777" w:rsidR="004129A9" w:rsidRDefault="004129A9" w:rsidP="00412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31DB5" w14:textId="77777777" w:rsidR="004129A9" w:rsidRDefault="004129A9" w:rsidP="004129A9">
      <w:pPr>
        <w:spacing w:after="0" w:line="240" w:lineRule="auto"/>
      </w:pPr>
      <w:r>
        <w:separator/>
      </w:r>
    </w:p>
  </w:footnote>
  <w:footnote w:type="continuationSeparator" w:id="0">
    <w:p w14:paraId="50639CEC" w14:textId="77777777" w:rsidR="004129A9" w:rsidRDefault="004129A9" w:rsidP="00412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603" w:type="dxa"/>
      <w:tblLook w:val="04A0" w:firstRow="1" w:lastRow="0" w:firstColumn="1" w:lastColumn="0" w:noHBand="0" w:noVBand="1"/>
    </w:tblPr>
    <w:tblGrid>
      <w:gridCol w:w="1056"/>
      <w:gridCol w:w="3547"/>
    </w:tblGrid>
    <w:tr w:rsidR="004129A9" w:rsidRPr="008578E8" w14:paraId="2CB0C28A" w14:textId="77777777" w:rsidTr="003E3B09">
      <w:trPr>
        <w:trHeight w:val="186"/>
      </w:trPr>
      <w:tc>
        <w:tcPr>
          <w:tcW w:w="1056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000000" w:fill="1F497D"/>
          <w:vAlign w:val="center"/>
          <w:hideMark/>
        </w:tcPr>
        <w:p w14:paraId="72D443DD" w14:textId="77777777" w:rsidR="004129A9" w:rsidRPr="008578E8" w:rsidRDefault="004129A9" w:rsidP="004129A9">
          <w:pPr>
            <w:spacing w:after="0" w:line="240" w:lineRule="auto"/>
            <w:rPr>
              <w:rFonts w:ascii="Cambria" w:eastAsia="Times New Roman" w:hAnsi="Cambria" w:cs="Calibri"/>
              <w:b/>
              <w:bCs/>
              <w:color w:val="FFFFFF"/>
              <w:szCs w:val="28"/>
            </w:rPr>
          </w:pPr>
          <w:r w:rsidRPr="008578E8">
            <w:rPr>
              <w:rFonts w:ascii="Cambria" w:eastAsia="Times New Roman" w:hAnsi="Cambria" w:cs="Calibri"/>
              <w:b/>
              <w:bCs/>
              <w:color w:val="FFFFFF"/>
              <w:szCs w:val="28"/>
            </w:rPr>
            <w:t>Date</w:t>
          </w:r>
        </w:p>
      </w:tc>
      <w:tc>
        <w:tcPr>
          <w:tcW w:w="354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000000" w:fill="1F497D"/>
          <w:vAlign w:val="center"/>
          <w:hideMark/>
        </w:tcPr>
        <w:p w14:paraId="543C69B9" w14:textId="77777777" w:rsidR="004129A9" w:rsidRPr="008578E8" w:rsidRDefault="004129A9" w:rsidP="004129A9">
          <w:pPr>
            <w:spacing w:after="0" w:line="240" w:lineRule="auto"/>
            <w:rPr>
              <w:rFonts w:ascii="Cambria" w:eastAsia="Times New Roman" w:hAnsi="Cambria" w:cs="Calibri"/>
              <w:b/>
              <w:bCs/>
              <w:color w:val="FFFFFF"/>
              <w:szCs w:val="28"/>
            </w:rPr>
          </w:pPr>
          <w:r>
            <w:rPr>
              <w:rFonts w:ascii="Cambria" w:eastAsia="Times New Roman" w:hAnsi="Cambria" w:cs="Calibri"/>
              <w:b/>
              <w:bCs/>
              <w:color w:val="FFFFFF"/>
              <w:szCs w:val="28"/>
            </w:rPr>
            <w:t>December 13,</w:t>
          </w:r>
          <w:r w:rsidRPr="008578E8">
            <w:rPr>
              <w:rFonts w:ascii="Cambria" w:eastAsia="Times New Roman" w:hAnsi="Cambria" w:cs="Calibri"/>
              <w:b/>
              <w:bCs/>
              <w:color w:val="FFFFFF"/>
              <w:szCs w:val="28"/>
            </w:rPr>
            <w:t xml:space="preserve"> 2016</w:t>
          </w:r>
        </w:p>
      </w:tc>
    </w:tr>
    <w:tr w:rsidR="004129A9" w:rsidRPr="008578E8" w14:paraId="550A1039" w14:textId="77777777" w:rsidTr="003E3B09">
      <w:trPr>
        <w:trHeight w:val="274"/>
      </w:trPr>
      <w:tc>
        <w:tcPr>
          <w:tcW w:w="105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000000" w:fill="1F497D"/>
          <w:vAlign w:val="center"/>
          <w:hideMark/>
        </w:tcPr>
        <w:p w14:paraId="1423E3EE" w14:textId="77777777" w:rsidR="004129A9" w:rsidRPr="008578E8" w:rsidRDefault="004129A9" w:rsidP="004129A9">
          <w:pPr>
            <w:spacing w:after="0" w:line="240" w:lineRule="auto"/>
            <w:rPr>
              <w:rFonts w:ascii="Cambria" w:eastAsia="Times New Roman" w:hAnsi="Cambria" w:cs="Calibri"/>
              <w:b/>
              <w:bCs/>
              <w:color w:val="FFFFFF"/>
              <w:szCs w:val="28"/>
            </w:rPr>
          </w:pPr>
          <w:r w:rsidRPr="008578E8">
            <w:rPr>
              <w:rFonts w:ascii="Cambria" w:eastAsia="Times New Roman" w:hAnsi="Cambria" w:cs="Calibri"/>
              <w:b/>
              <w:bCs/>
              <w:color w:val="FFFFFF"/>
              <w:szCs w:val="28"/>
            </w:rPr>
            <w:t>Author</w:t>
          </w:r>
        </w:p>
      </w:tc>
      <w:tc>
        <w:tcPr>
          <w:tcW w:w="3547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000000" w:fill="1F497D"/>
          <w:vAlign w:val="center"/>
          <w:hideMark/>
        </w:tcPr>
        <w:p w14:paraId="3FEBD2FD" w14:textId="77777777" w:rsidR="004129A9" w:rsidRPr="008578E8" w:rsidRDefault="00CA6422" w:rsidP="004129A9">
          <w:pPr>
            <w:spacing w:after="0" w:line="240" w:lineRule="auto"/>
            <w:rPr>
              <w:rFonts w:ascii="Cambria" w:eastAsia="Times New Roman" w:hAnsi="Cambria" w:cs="Calibri"/>
              <w:b/>
              <w:bCs/>
              <w:color w:val="FFFFFF"/>
              <w:szCs w:val="28"/>
            </w:rPr>
          </w:pPr>
          <w:r w:rsidRPr="00CA6422">
            <w:rPr>
              <w:rFonts w:ascii="Cambria" w:eastAsia="Times New Roman" w:hAnsi="Cambria" w:cs="Calibri"/>
              <w:b/>
              <w:bCs/>
              <w:color w:val="FFFFFF"/>
              <w:szCs w:val="28"/>
            </w:rPr>
            <w:t>Eranus Thompson &amp; Joel Fernandes</w:t>
          </w:r>
        </w:p>
      </w:tc>
    </w:tr>
    <w:tr w:rsidR="004129A9" w:rsidRPr="008578E8" w14:paraId="1C33D732" w14:textId="77777777" w:rsidTr="003E3B09">
      <w:trPr>
        <w:trHeight w:val="186"/>
      </w:trPr>
      <w:tc>
        <w:tcPr>
          <w:tcW w:w="105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000000" w:fill="1F497D"/>
          <w:vAlign w:val="center"/>
          <w:hideMark/>
        </w:tcPr>
        <w:p w14:paraId="7E1D2C27" w14:textId="77777777" w:rsidR="004129A9" w:rsidRPr="008578E8" w:rsidRDefault="004129A9" w:rsidP="004129A9">
          <w:pPr>
            <w:spacing w:after="0" w:line="240" w:lineRule="auto"/>
            <w:rPr>
              <w:rFonts w:ascii="Cambria" w:eastAsia="Times New Roman" w:hAnsi="Cambria" w:cs="Calibri"/>
              <w:b/>
              <w:bCs/>
              <w:color w:val="FFFFFF"/>
              <w:szCs w:val="28"/>
            </w:rPr>
          </w:pPr>
          <w:r w:rsidRPr="008578E8">
            <w:rPr>
              <w:rFonts w:ascii="Cambria" w:eastAsia="Times New Roman" w:hAnsi="Cambria" w:cs="Calibri"/>
              <w:b/>
              <w:bCs/>
              <w:color w:val="FFFFFF"/>
              <w:szCs w:val="28"/>
            </w:rPr>
            <w:t xml:space="preserve">Class </w:t>
          </w:r>
        </w:p>
      </w:tc>
      <w:tc>
        <w:tcPr>
          <w:tcW w:w="3547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000000" w:fill="1F497D"/>
          <w:vAlign w:val="center"/>
          <w:hideMark/>
        </w:tcPr>
        <w:p w14:paraId="4033BF04" w14:textId="77777777" w:rsidR="004129A9" w:rsidRPr="008578E8" w:rsidRDefault="004129A9" w:rsidP="004129A9">
          <w:pPr>
            <w:spacing w:after="0" w:line="240" w:lineRule="auto"/>
            <w:rPr>
              <w:rFonts w:ascii="Cambria" w:eastAsia="Times New Roman" w:hAnsi="Cambria" w:cs="Calibri"/>
              <w:b/>
              <w:bCs/>
              <w:color w:val="FFFFFF"/>
              <w:szCs w:val="28"/>
            </w:rPr>
          </w:pPr>
          <w:r w:rsidRPr="008578E8">
            <w:rPr>
              <w:rFonts w:ascii="Cambria" w:eastAsia="Times New Roman" w:hAnsi="Cambria" w:cs="Calibri"/>
              <w:b/>
              <w:bCs/>
              <w:color w:val="FFFFFF"/>
              <w:szCs w:val="28"/>
            </w:rPr>
            <w:t>CIS 200, Prof. Bruce Elenbogen</w:t>
          </w:r>
        </w:p>
      </w:tc>
    </w:tr>
    <w:tr w:rsidR="004129A9" w:rsidRPr="008578E8" w14:paraId="2DFFC580" w14:textId="77777777" w:rsidTr="003E3B09">
      <w:trPr>
        <w:trHeight w:val="262"/>
      </w:trPr>
      <w:tc>
        <w:tcPr>
          <w:tcW w:w="105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000000" w:fill="1F497D"/>
          <w:vAlign w:val="center"/>
          <w:hideMark/>
        </w:tcPr>
        <w:p w14:paraId="0BD34B5F" w14:textId="77777777" w:rsidR="004129A9" w:rsidRPr="008578E8" w:rsidRDefault="004129A9" w:rsidP="004129A9">
          <w:pPr>
            <w:spacing w:after="0" w:line="240" w:lineRule="auto"/>
            <w:rPr>
              <w:rFonts w:ascii="Cambria" w:eastAsia="Times New Roman" w:hAnsi="Cambria" w:cs="Calibri"/>
              <w:b/>
              <w:bCs/>
              <w:color w:val="FFFFFF"/>
              <w:szCs w:val="28"/>
            </w:rPr>
          </w:pPr>
          <w:r w:rsidRPr="008578E8">
            <w:rPr>
              <w:rFonts w:ascii="Cambria" w:eastAsia="Times New Roman" w:hAnsi="Cambria" w:cs="Calibri"/>
              <w:b/>
              <w:bCs/>
              <w:color w:val="FFFFFF"/>
              <w:szCs w:val="28"/>
            </w:rPr>
            <w:t>Project</w:t>
          </w:r>
        </w:p>
      </w:tc>
      <w:tc>
        <w:tcPr>
          <w:tcW w:w="3547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000000" w:fill="1F497D"/>
          <w:vAlign w:val="center"/>
          <w:hideMark/>
        </w:tcPr>
        <w:p w14:paraId="43FF2373" w14:textId="77777777" w:rsidR="004129A9" w:rsidRPr="008578E8" w:rsidRDefault="004129A9" w:rsidP="004129A9">
          <w:pPr>
            <w:spacing w:after="0" w:line="240" w:lineRule="auto"/>
            <w:rPr>
              <w:rFonts w:ascii="Cambria" w:eastAsia="Times New Roman" w:hAnsi="Cambria" w:cs="Calibri"/>
              <w:b/>
              <w:bCs/>
              <w:color w:val="FFFFFF"/>
              <w:szCs w:val="28"/>
            </w:rPr>
          </w:pPr>
          <w:r>
            <w:rPr>
              <w:rFonts w:ascii="Cambria" w:eastAsia="Times New Roman" w:hAnsi="Cambria" w:cs="Calibri"/>
              <w:b/>
              <w:bCs/>
              <w:color w:val="FFFFFF"/>
              <w:szCs w:val="28"/>
            </w:rPr>
            <w:t>Planes, Trains, No Automoblies</w:t>
          </w:r>
        </w:p>
      </w:tc>
    </w:tr>
  </w:tbl>
  <w:p w14:paraId="4848875B" w14:textId="77777777" w:rsidR="004129A9" w:rsidRDefault="004129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A9"/>
    <w:rsid w:val="00270306"/>
    <w:rsid w:val="004129A9"/>
    <w:rsid w:val="00645252"/>
    <w:rsid w:val="006D3D74"/>
    <w:rsid w:val="00895A5E"/>
    <w:rsid w:val="00A9204E"/>
    <w:rsid w:val="00CA6422"/>
    <w:rsid w:val="00FD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E1972B"/>
  <w15:chartTrackingRefBased/>
  <w15:docId w15:val="{E4D8F74C-EFA0-4922-BF18-E587B3D5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129A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character" w:customStyle="1" w:styleId="tl8wme">
    <w:name w:val="tl8wme"/>
    <w:basedOn w:val="DefaultParagraphFont"/>
    <w:rsid w:val="00270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5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020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3852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ogle.com/url?q=https%3A%2F%2Fgithub.com%2Fchris1117&amp;sa=D&amp;sntz=1&amp;usg=AFQjCNGd0cu5scEVRZrtlvTq59CRfbPB6w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f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0AC97F4-3E8B-42AC-A2C7-CF6051C28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</dc:creator>
  <cp:keywords/>
  <dc:description/>
  <cp:lastModifiedBy>Joel Fernandes</cp:lastModifiedBy>
  <cp:revision>3</cp:revision>
  <dcterms:created xsi:type="dcterms:W3CDTF">2016-12-10T14:48:00Z</dcterms:created>
  <dcterms:modified xsi:type="dcterms:W3CDTF">2016-12-12T22:56:00Z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
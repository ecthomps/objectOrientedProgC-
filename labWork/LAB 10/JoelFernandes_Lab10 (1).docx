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79436" w14:textId="2F52815D" w:rsidR="00A9204E" w:rsidRDefault="00590EBE">
      <w:r>
        <w:t>Source Code:</w:t>
      </w:r>
    </w:p>
    <w:p w14:paraId="0B39A461" w14:textId="59967A40" w:rsidR="00590EBE" w:rsidRDefault="00590EBE"/>
    <w:p w14:paraId="0F722614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292B85EA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5BD21C7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C57282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8C6CD4E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BEE846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FE1B573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FAC576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F75FAB0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expression;</w:t>
      </w:r>
    </w:p>
    <w:p w14:paraId="5C1EFBF7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nameOfStack;</w:t>
      </w:r>
    </w:p>
    <w:p w14:paraId="2BB529C1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in a postFix express or stop to stop"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FAC60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B8B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expression;</w:t>
      </w:r>
    </w:p>
    <w:p w14:paraId="5454C1DB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483D8B"/>
          <w:sz w:val="19"/>
          <w:szCs w:val="19"/>
        </w:rPr>
        <w:t>strcmp</w:t>
      </w:r>
      <w:r>
        <w:rPr>
          <w:rFonts w:ascii="Consolas" w:hAnsi="Consolas" w:cs="Consolas"/>
          <w:color w:val="000000"/>
          <w:sz w:val="19"/>
          <w:szCs w:val="19"/>
        </w:rPr>
        <w:t xml:space="preserve">(expression.c_str(),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  <w:r>
        <w:rPr>
          <w:rFonts w:ascii="Consolas" w:hAnsi="Consolas" w:cs="Consolas"/>
          <w:color w:val="000000"/>
          <w:sz w:val="19"/>
          <w:szCs w:val="19"/>
        </w:rPr>
        <w:t xml:space="preserve">) != 0) {               </w:t>
      </w:r>
      <w:r>
        <w:rPr>
          <w:rFonts w:ascii="Consolas" w:hAnsi="Consolas" w:cs="Consolas"/>
          <w:color w:val="008000"/>
          <w:sz w:val="19"/>
          <w:szCs w:val="19"/>
        </w:rPr>
        <w:t>// Not != to stop keep running the program</w:t>
      </w:r>
    </w:p>
    <w:p w14:paraId="529DC660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483D8B"/>
          <w:sz w:val="19"/>
          <w:szCs w:val="19"/>
        </w:rPr>
        <w:t>strcmp</w:t>
      </w:r>
      <w:r>
        <w:rPr>
          <w:rFonts w:ascii="Consolas" w:hAnsi="Consolas" w:cs="Consolas"/>
          <w:color w:val="000000"/>
          <w:sz w:val="19"/>
          <w:szCs w:val="19"/>
        </w:rPr>
        <w:t xml:space="preserve">(expression.c_str(),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09D02639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n1 = nameOfStack.top();</w:t>
      </w:r>
    </w:p>
    <w:p w14:paraId="115707EA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52D7601E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n2 = nameOfStack.top();</w:t>
      </w:r>
    </w:p>
    <w:p w14:paraId="2B8F3D03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312454F6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nameOfStack.push(n1 + n2);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//if the string is +, pop the last 2 values from the stack and push back their sum</w:t>
      </w:r>
    </w:p>
    <w:p w14:paraId="59DC3609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11DAD9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483D8B"/>
          <w:sz w:val="19"/>
          <w:szCs w:val="19"/>
        </w:rPr>
        <w:t>strcmp</w:t>
      </w:r>
      <w:r>
        <w:rPr>
          <w:rFonts w:ascii="Consolas" w:hAnsi="Consolas" w:cs="Consolas"/>
          <w:color w:val="000000"/>
          <w:sz w:val="19"/>
          <w:szCs w:val="19"/>
        </w:rPr>
        <w:t xml:space="preserve">(expression.c_str(),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7805A007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n1 = nameOfStack.top();</w:t>
      </w:r>
    </w:p>
    <w:p w14:paraId="0AD92DA6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48B8EB95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n2 = nameOfStack.top();</w:t>
      </w:r>
    </w:p>
    <w:p w14:paraId="79328865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22A77FA8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nameOfStack.push(n1 * n2);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//else  if the string is *,pop the last 2 values from the stack and push back their product</w:t>
      </w:r>
    </w:p>
    <w:p w14:paraId="0ED91857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877FF2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483D8B"/>
          <w:sz w:val="19"/>
          <w:szCs w:val="19"/>
        </w:rPr>
        <w:t>strcmp</w:t>
      </w:r>
      <w:r>
        <w:rPr>
          <w:rFonts w:ascii="Consolas" w:hAnsi="Consolas" w:cs="Consolas"/>
          <w:color w:val="000000"/>
          <w:sz w:val="19"/>
          <w:szCs w:val="19"/>
        </w:rPr>
        <w:t xml:space="preserve">(expression.c_str(),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1E44458D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n1 = nameOfStack.top();</w:t>
      </w:r>
    </w:p>
    <w:p w14:paraId="3C2CF582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23D35A6A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n2 = nameOfStack.top();</w:t>
      </w:r>
    </w:p>
    <w:p w14:paraId="7E405458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04F0AAE2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nameOfStack.push(n2 - n1);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//else if the string is -, pop the last 2 values from the stack and push back the second –  the first</w:t>
      </w:r>
    </w:p>
    <w:p w14:paraId="1FD85DC5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9214D9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483D8B"/>
          <w:sz w:val="19"/>
          <w:szCs w:val="19"/>
        </w:rPr>
        <w:t>strcmp</w:t>
      </w:r>
      <w:r>
        <w:rPr>
          <w:rFonts w:ascii="Consolas" w:hAnsi="Consolas" w:cs="Consolas"/>
          <w:color w:val="000000"/>
          <w:sz w:val="19"/>
          <w:szCs w:val="19"/>
        </w:rPr>
        <w:t xml:space="preserve">(expression.c_str(),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6136B135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n1 = nameOfStack.top();</w:t>
      </w:r>
    </w:p>
    <w:p w14:paraId="0A391912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4B8380B5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n2 = nameOfStack.top();</w:t>
      </w:r>
    </w:p>
    <w:p w14:paraId="0EED904D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4AC586B4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nameOfStack.push(n2 / n1);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else if the string is /, pop the last 2 values from the stack and push back the second /  the first</w:t>
      </w:r>
    </w:p>
    <w:p w14:paraId="16CD9217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483D8B"/>
          <w:sz w:val="19"/>
          <w:szCs w:val="19"/>
        </w:rPr>
        <w:t>strcmp</w:t>
      </w:r>
      <w:r>
        <w:rPr>
          <w:rFonts w:ascii="Consolas" w:hAnsi="Consolas" w:cs="Consolas"/>
          <w:color w:val="000000"/>
          <w:sz w:val="19"/>
          <w:szCs w:val="19"/>
        </w:rPr>
        <w:t xml:space="preserve">(expression.c_str(),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676A4901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nameOfStack.top();</w:t>
      </w:r>
    </w:p>
    <w:p w14:paraId="737FA498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nameOfStack.pop();</w:t>
      </w:r>
    </w:p>
    <w:p w14:paraId="02DA5761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showpoint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setprecision</w:t>
      </w:r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6D6F8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819A72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nameOfStack.push(</w:t>
      </w:r>
      <w:r>
        <w:rPr>
          <w:rFonts w:ascii="Consolas" w:hAnsi="Consolas" w:cs="Consolas"/>
          <w:color w:val="483D8B"/>
          <w:sz w:val="19"/>
          <w:szCs w:val="19"/>
        </w:rPr>
        <w:t>atof</w:t>
      </w:r>
      <w:r>
        <w:rPr>
          <w:rFonts w:ascii="Consolas" w:hAnsi="Consolas" w:cs="Consolas"/>
          <w:color w:val="000000"/>
          <w:sz w:val="19"/>
          <w:szCs w:val="19"/>
        </w:rPr>
        <w:t>(expression.c_str()));</w:t>
      </w:r>
    </w:p>
    <w:p w14:paraId="220EFAA6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B2646F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B8B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expression;</w:t>
      </w:r>
    </w:p>
    <w:p w14:paraId="5DC3BDA8" w14:textId="77777777" w:rsidR="00576055" w:rsidRDefault="00576055" w:rsidP="0057605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DCDFEF" w14:textId="394FACE0" w:rsidR="00590EBE" w:rsidRDefault="00576055" w:rsidP="00576055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bookmarkStart w:id="0" w:name="_GoBack"/>
      <w:bookmarkEnd w:id="0"/>
    </w:p>
    <w:p w14:paraId="0BAD9855" w14:textId="7B15CCD7" w:rsidR="00590EBE" w:rsidRDefault="00590EBE">
      <w:r>
        <w:lastRenderedPageBreak/>
        <w:t>Output:</w:t>
      </w:r>
    </w:p>
    <w:p w14:paraId="0E605E21" w14:textId="20CD9184" w:rsidR="00590EBE" w:rsidRDefault="00590EBE">
      <w:r>
        <w:rPr>
          <w:noProof/>
        </w:rPr>
        <w:drawing>
          <wp:inline distT="0" distB="0" distL="0" distR="0" wp14:anchorId="09543CD0" wp14:editId="7FADB274">
            <wp:extent cx="36099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DC"/>
    <w:rsid w:val="00563BDC"/>
    <w:rsid w:val="00576055"/>
    <w:rsid w:val="00590EBE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179D"/>
  <w15:chartTrackingRefBased/>
  <w15:docId w15:val="{4BCDC562-4416-494D-8CE6-CBABAF27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4873beb7-5857-4685-be1f-d57550cc96c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2</cp:revision>
  <dcterms:created xsi:type="dcterms:W3CDTF">2016-11-29T03:01:00Z</dcterms:created>
  <dcterms:modified xsi:type="dcterms:W3CDTF">2016-11-29T03:41:00Z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
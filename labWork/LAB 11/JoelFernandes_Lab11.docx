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77A12E" w14:textId="77777777" w:rsidR="00A9204E" w:rsidRDefault="00CF2227">
      <w:bookmarkStart w:id="0" w:name="OLE_LINK2"/>
      <w:r>
        <w:t>Source Code:</w:t>
      </w:r>
    </w:p>
    <w:bookmarkEnd w:id="0"/>
    <w:p w14:paraId="6186B8B5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868D7BE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39293B49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&lt;queue&gt;</w:t>
      </w:r>
    </w:p>
    <w:p w14:paraId="7DD44040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2B1C432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8C09034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556B2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5E68CCCB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5856088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8D54AFA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Stack(){ </w:t>
      </w:r>
      <w:r>
        <w:rPr>
          <w:rFonts w:ascii="Consolas" w:hAnsi="Consolas" w:cs="Consolas"/>
          <w:color w:val="008000"/>
          <w:sz w:val="19"/>
          <w:szCs w:val="19"/>
        </w:rPr>
        <w:t>// create an empty stack</w:t>
      </w:r>
    </w:p>
    <w:p w14:paraId="49AA1F2D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7AF0B2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empty(){ </w:t>
      </w:r>
      <w:r>
        <w:rPr>
          <w:rFonts w:ascii="Consolas" w:hAnsi="Consolas" w:cs="Consolas"/>
          <w:color w:val="008000"/>
          <w:sz w:val="19"/>
          <w:szCs w:val="19"/>
        </w:rPr>
        <w:t>// returns true if the stack is empty</w:t>
      </w:r>
    </w:p>
    <w:p w14:paraId="6D708CFE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B0000"/>
          <w:sz w:val="19"/>
          <w:szCs w:val="19"/>
        </w:rPr>
        <w:t>items</w:t>
      </w:r>
      <w:r>
        <w:rPr>
          <w:rFonts w:ascii="Consolas" w:hAnsi="Consolas" w:cs="Consolas"/>
          <w:color w:val="000000"/>
          <w:sz w:val="19"/>
          <w:szCs w:val="19"/>
        </w:rPr>
        <w:t xml:space="preserve">.empty() &amp;&amp; </w:t>
      </w:r>
      <w:r>
        <w:rPr>
          <w:rFonts w:ascii="Consolas" w:hAnsi="Consolas" w:cs="Consolas"/>
          <w:color w:val="8B0000"/>
          <w:sz w:val="19"/>
          <w:szCs w:val="19"/>
        </w:rPr>
        <w:t>aux</w:t>
      </w:r>
      <w:r>
        <w:rPr>
          <w:rFonts w:ascii="Consolas" w:hAnsi="Consolas" w:cs="Consolas"/>
          <w:color w:val="000000"/>
          <w:sz w:val="19"/>
          <w:szCs w:val="19"/>
        </w:rPr>
        <w:t>.empty());</w:t>
      </w:r>
    </w:p>
    <w:p w14:paraId="11DDCC2F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EEEDBC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push(</w:t>
      </w:r>
      <w:r>
        <w:rPr>
          <w:rFonts w:ascii="Consolas" w:hAnsi="Consolas" w:cs="Consolas"/>
          <w:color w:val="556B2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adds item to the top of stack</w:t>
      </w:r>
    </w:p>
    <w:p w14:paraId="5D2303C9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pop();</w:t>
      </w:r>
      <w:r>
        <w:rPr>
          <w:rFonts w:ascii="Consolas" w:hAnsi="Consolas" w:cs="Consolas"/>
          <w:color w:val="008000"/>
          <w:sz w:val="19"/>
          <w:szCs w:val="19"/>
        </w:rPr>
        <w:t>// removes an item from the stack</w:t>
      </w:r>
    </w:p>
    <w:p w14:paraId="23552298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556B2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top();</w:t>
      </w:r>
      <w:r>
        <w:rPr>
          <w:rFonts w:ascii="Consolas" w:hAnsi="Consolas" w:cs="Consolas"/>
          <w:color w:val="008000"/>
          <w:sz w:val="19"/>
          <w:szCs w:val="19"/>
        </w:rPr>
        <w:t>// returns at the top of the stack</w:t>
      </w:r>
    </w:p>
    <w:p w14:paraId="141CDC44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23AD546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56B2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B0000"/>
          <w:sz w:val="19"/>
          <w:szCs w:val="19"/>
        </w:rPr>
        <w:t>items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holds the items you push (in reverse)</w:t>
      </w:r>
    </w:p>
    <w:p w14:paraId="1614BD97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56B2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B0000"/>
          <w:sz w:val="19"/>
          <w:szCs w:val="19"/>
        </w:rPr>
        <w:t>aux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helpful for pop and top</w:t>
      </w:r>
    </w:p>
    <w:p w14:paraId="34BA178F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2268A49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//empty stack</w:t>
      </w:r>
    </w:p>
    <w:p w14:paraId="7B93FB57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71E3D3A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E1FC764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556B2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56B2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&gt;::push(</w:t>
      </w:r>
      <w:r>
        <w:rPr>
          <w:rFonts w:ascii="Consolas" w:hAnsi="Consolas" w:cs="Consolas"/>
          <w:color w:val="556B2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43121C5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B0000"/>
          <w:sz w:val="19"/>
          <w:szCs w:val="19"/>
        </w:rPr>
        <w:t>items</w:t>
      </w:r>
      <w:r>
        <w:rPr>
          <w:rFonts w:ascii="Consolas" w:hAnsi="Consolas" w:cs="Consolas"/>
          <w:color w:val="000000"/>
          <w:sz w:val="19"/>
          <w:szCs w:val="19"/>
        </w:rPr>
        <w:t>.push(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E93F42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2CA5C2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1DFFB23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8B24AB3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556B2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56B2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&gt;::pop() {</w:t>
      </w:r>
    </w:p>
    <w:p w14:paraId="7AE89ED3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556B2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B0000"/>
          <w:sz w:val="19"/>
          <w:szCs w:val="19"/>
        </w:rPr>
        <w:t>items</w:t>
      </w:r>
      <w:r>
        <w:rPr>
          <w:rFonts w:ascii="Consolas" w:hAnsi="Consolas" w:cs="Consolas"/>
          <w:color w:val="000000"/>
          <w:sz w:val="19"/>
          <w:szCs w:val="19"/>
        </w:rPr>
        <w:t>) != 1) {</w:t>
      </w:r>
    </w:p>
    <w:p w14:paraId="4921F0C6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556B2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newValue = </w:t>
      </w:r>
      <w:r>
        <w:rPr>
          <w:rFonts w:ascii="Consolas" w:hAnsi="Consolas" w:cs="Consolas"/>
          <w:color w:val="8B0000"/>
          <w:sz w:val="19"/>
          <w:szCs w:val="19"/>
        </w:rPr>
        <w:t>items</w:t>
      </w:r>
      <w:r>
        <w:rPr>
          <w:rFonts w:ascii="Consolas" w:hAnsi="Consolas" w:cs="Consolas"/>
          <w:color w:val="000000"/>
          <w:sz w:val="19"/>
          <w:szCs w:val="19"/>
        </w:rPr>
        <w:t>.front();</w:t>
      </w:r>
    </w:p>
    <w:p w14:paraId="361EB9F7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B0000"/>
          <w:sz w:val="19"/>
          <w:szCs w:val="19"/>
        </w:rPr>
        <w:t>items</w:t>
      </w:r>
      <w:r>
        <w:rPr>
          <w:rFonts w:ascii="Consolas" w:hAnsi="Consolas" w:cs="Consolas"/>
          <w:color w:val="000000"/>
          <w:sz w:val="19"/>
          <w:szCs w:val="19"/>
        </w:rPr>
        <w:t>.pop();</w:t>
      </w:r>
    </w:p>
    <w:p w14:paraId="53D110FF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B0000"/>
          <w:sz w:val="19"/>
          <w:szCs w:val="19"/>
        </w:rPr>
        <w:t>aux</w:t>
      </w:r>
      <w:r>
        <w:rPr>
          <w:rFonts w:ascii="Consolas" w:hAnsi="Consolas" w:cs="Consolas"/>
          <w:color w:val="000000"/>
          <w:sz w:val="19"/>
          <w:szCs w:val="19"/>
        </w:rPr>
        <w:t>.push(newValue);</w:t>
      </w:r>
    </w:p>
    <w:p w14:paraId="1685DF6E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D93BCE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B0000"/>
          <w:sz w:val="19"/>
          <w:szCs w:val="19"/>
        </w:rPr>
        <w:t>items</w:t>
      </w:r>
      <w:r>
        <w:rPr>
          <w:rFonts w:ascii="Consolas" w:hAnsi="Consolas" w:cs="Consolas"/>
          <w:color w:val="000000"/>
          <w:sz w:val="19"/>
          <w:szCs w:val="19"/>
        </w:rPr>
        <w:t>.pop();</w:t>
      </w:r>
    </w:p>
    <w:p w14:paraId="30D81432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8B0000"/>
          <w:sz w:val="19"/>
          <w:szCs w:val="19"/>
        </w:rPr>
        <w:t>aux</w:t>
      </w:r>
      <w:r>
        <w:rPr>
          <w:rFonts w:ascii="Consolas" w:hAnsi="Consolas" w:cs="Consolas"/>
          <w:color w:val="000000"/>
          <w:sz w:val="19"/>
          <w:szCs w:val="19"/>
        </w:rPr>
        <w:t>.empty()) {</w:t>
      </w:r>
    </w:p>
    <w:p w14:paraId="6C8B8B24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B0000"/>
          <w:sz w:val="19"/>
          <w:szCs w:val="19"/>
        </w:rPr>
        <w:t>items</w:t>
      </w:r>
      <w:r>
        <w:rPr>
          <w:rFonts w:ascii="Consolas" w:hAnsi="Consolas" w:cs="Consolas"/>
          <w:color w:val="000000"/>
          <w:sz w:val="19"/>
          <w:szCs w:val="19"/>
        </w:rPr>
        <w:t>.push(</w:t>
      </w:r>
      <w:r>
        <w:rPr>
          <w:rFonts w:ascii="Consolas" w:hAnsi="Consolas" w:cs="Consolas"/>
          <w:color w:val="8B0000"/>
          <w:sz w:val="19"/>
          <w:szCs w:val="19"/>
        </w:rPr>
        <w:t>aux</w:t>
      </w:r>
      <w:r>
        <w:rPr>
          <w:rFonts w:ascii="Consolas" w:hAnsi="Consolas" w:cs="Consolas"/>
          <w:color w:val="000000"/>
          <w:sz w:val="19"/>
          <w:szCs w:val="19"/>
        </w:rPr>
        <w:t>.front());</w:t>
      </w:r>
    </w:p>
    <w:p w14:paraId="4065E122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B0000"/>
          <w:sz w:val="19"/>
          <w:szCs w:val="19"/>
        </w:rPr>
        <w:t>aux</w:t>
      </w:r>
      <w:r>
        <w:rPr>
          <w:rFonts w:ascii="Consolas" w:hAnsi="Consolas" w:cs="Consolas"/>
          <w:color w:val="000000"/>
          <w:sz w:val="19"/>
          <w:szCs w:val="19"/>
        </w:rPr>
        <w:t>.pop();</w:t>
      </w:r>
    </w:p>
    <w:p w14:paraId="1F7AB556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8B71DE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9C3262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C45A030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556B2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56B2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61F08F5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0;</w:t>
      </w:r>
    </w:p>
    <w:p w14:paraId="4FA78FB2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.empty()) {</w:t>
      </w:r>
    </w:p>
    <w:p w14:paraId="6A4080B2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 = size + 1;</w:t>
      </w:r>
    </w:p>
    <w:p w14:paraId="47960F1F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.pop();</w:t>
      </w:r>
    </w:p>
    <w:p w14:paraId="62CEE5A9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4D7696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54CB2B70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4E4474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2A4C4AD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556B2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556B2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56B2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&gt;::top() {</w:t>
      </w:r>
    </w:p>
    <w:p w14:paraId="0619CC9C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556B2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B0000"/>
          <w:sz w:val="19"/>
          <w:szCs w:val="19"/>
        </w:rPr>
        <w:t>items</w:t>
      </w:r>
      <w:r>
        <w:rPr>
          <w:rFonts w:ascii="Consolas" w:hAnsi="Consolas" w:cs="Consolas"/>
          <w:color w:val="000000"/>
          <w:sz w:val="19"/>
          <w:szCs w:val="19"/>
        </w:rPr>
        <w:t>) != 1) {</w:t>
      </w:r>
    </w:p>
    <w:p w14:paraId="26CB3326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556B2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newValue = </w:t>
      </w:r>
      <w:r>
        <w:rPr>
          <w:rFonts w:ascii="Consolas" w:hAnsi="Consolas" w:cs="Consolas"/>
          <w:color w:val="8B0000"/>
          <w:sz w:val="19"/>
          <w:szCs w:val="19"/>
        </w:rPr>
        <w:t>items</w:t>
      </w:r>
      <w:r>
        <w:rPr>
          <w:rFonts w:ascii="Consolas" w:hAnsi="Consolas" w:cs="Consolas"/>
          <w:color w:val="000000"/>
          <w:sz w:val="19"/>
          <w:szCs w:val="19"/>
        </w:rPr>
        <w:t>.front();</w:t>
      </w:r>
    </w:p>
    <w:p w14:paraId="5C76054C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B0000"/>
          <w:sz w:val="19"/>
          <w:szCs w:val="19"/>
        </w:rPr>
        <w:t>items</w:t>
      </w:r>
      <w:r>
        <w:rPr>
          <w:rFonts w:ascii="Consolas" w:hAnsi="Consolas" w:cs="Consolas"/>
          <w:color w:val="000000"/>
          <w:sz w:val="19"/>
          <w:szCs w:val="19"/>
        </w:rPr>
        <w:t>.pop();</w:t>
      </w:r>
    </w:p>
    <w:p w14:paraId="36B610A9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B0000"/>
          <w:sz w:val="19"/>
          <w:szCs w:val="19"/>
        </w:rPr>
        <w:t>aux</w:t>
      </w:r>
      <w:r>
        <w:rPr>
          <w:rFonts w:ascii="Consolas" w:hAnsi="Consolas" w:cs="Consolas"/>
          <w:color w:val="000000"/>
          <w:sz w:val="19"/>
          <w:szCs w:val="19"/>
        </w:rPr>
        <w:t>.push(newValue);</w:t>
      </w:r>
    </w:p>
    <w:p w14:paraId="01A9EFAD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5C6FE0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556B2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</w:t>
      </w:r>
      <w:r>
        <w:rPr>
          <w:rFonts w:ascii="Consolas" w:hAnsi="Consolas" w:cs="Consolas"/>
          <w:color w:val="8B0000"/>
          <w:sz w:val="19"/>
          <w:szCs w:val="19"/>
        </w:rPr>
        <w:t>items</w:t>
      </w:r>
      <w:r>
        <w:rPr>
          <w:rFonts w:ascii="Consolas" w:hAnsi="Consolas" w:cs="Consolas"/>
          <w:color w:val="000000"/>
          <w:sz w:val="19"/>
          <w:szCs w:val="19"/>
        </w:rPr>
        <w:t>.front();</w:t>
      </w:r>
    </w:p>
    <w:p w14:paraId="483CCEC6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FD5649C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556B2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newValue = </w:t>
      </w:r>
      <w:r>
        <w:rPr>
          <w:rFonts w:ascii="Consolas" w:hAnsi="Consolas" w:cs="Consolas"/>
          <w:color w:val="8B0000"/>
          <w:sz w:val="19"/>
          <w:szCs w:val="19"/>
        </w:rPr>
        <w:t>items</w:t>
      </w:r>
      <w:r>
        <w:rPr>
          <w:rFonts w:ascii="Consolas" w:hAnsi="Consolas" w:cs="Consolas"/>
          <w:color w:val="000000"/>
          <w:sz w:val="19"/>
          <w:szCs w:val="19"/>
        </w:rPr>
        <w:t>.front();</w:t>
      </w:r>
    </w:p>
    <w:p w14:paraId="188196FB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B0000"/>
          <w:sz w:val="19"/>
          <w:szCs w:val="19"/>
        </w:rPr>
        <w:t>items</w:t>
      </w:r>
      <w:r>
        <w:rPr>
          <w:rFonts w:ascii="Consolas" w:hAnsi="Consolas" w:cs="Consolas"/>
          <w:color w:val="000000"/>
          <w:sz w:val="19"/>
          <w:szCs w:val="19"/>
        </w:rPr>
        <w:t>.pop();</w:t>
      </w:r>
    </w:p>
    <w:p w14:paraId="3E89DAA6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B0000"/>
          <w:sz w:val="19"/>
          <w:szCs w:val="19"/>
        </w:rPr>
        <w:t>aux</w:t>
      </w:r>
      <w:r>
        <w:rPr>
          <w:rFonts w:ascii="Consolas" w:hAnsi="Consolas" w:cs="Consolas"/>
          <w:color w:val="000000"/>
          <w:sz w:val="19"/>
          <w:szCs w:val="19"/>
        </w:rPr>
        <w:t>.push(newValue);</w:t>
      </w:r>
    </w:p>
    <w:p w14:paraId="4995E660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6B3C313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94F6D59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8B0000"/>
          <w:sz w:val="19"/>
          <w:szCs w:val="19"/>
        </w:rPr>
        <w:t>aux</w:t>
      </w:r>
      <w:r>
        <w:rPr>
          <w:rFonts w:ascii="Consolas" w:hAnsi="Consolas" w:cs="Consolas"/>
          <w:color w:val="000000"/>
          <w:sz w:val="19"/>
          <w:szCs w:val="19"/>
        </w:rPr>
        <w:t>.empty()) {</w:t>
      </w:r>
    </w:p>
    <w:p w14:paraId="4722A0B6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B0000"/>
          <w:sz w:val="19"/>
          <w:szCs w:val="19"/>
        </w:rPr>
        <w:t>items</w:t>
      </w:r>
      <w:r>
        <w:rPr>
          <w:rFonts w:ascii="Consolas" w:hAnsi="Consolas" w:cs="Consolas"/>
          <w:color w:val="000000"/>
          <w:sz w:val="19"/>
          <w:szCs w:val="19"/>
        </w:rPr>
        <w:t>.push(</w:t>
      </w:r>
      <w:r>
        <w:rPr>
          <w:rFonts w:ascii="Consolas" w:hAnsi="Consolas" w:cs="Consolas"/>
          <w:color w:val="8B0000"/>
          <w:sz w:val="19"/>
          <w:szCs w:val="19"/>
        </w:rPr>
        <w:t>aux</w:t>
      </w:r>
      <w:r>
        <w:rPr>
          <w:rFonts w:ascii="Consolas" w:hAnsi="Consolas" w:cs="Consolas"/>
          <w:color w:val="000000"/>
          <w:sz w:val="19"/>
          <w:szCs w:val="19"/>
        </w:rPr>
        <w:t>.front());</w:t>
      </w:r>
    </w:p>
    <w:p w14:paraId="167C347F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B0000"/>
          <w:sz w:val="19"/>
          <w:szCs w:val="19"/>
        </w:rPr>
        <w:t>aux</w:t>
      </w:r>
      <w:r>
        <w:rPr>
          <w:rFonts w:ascii="Consolas" w:hAnsi="Consolas" w:cs="Consolas"/>
          <w:color w:val="000000"/>
          <w:sz w:val="19"/>
          <w:szCs w:val="19"/>
        </w:rPr>
        <w:t>.pop();</w:t>
      </w:r>
    </w:p>
    <w:p w14:paraId="35F69F77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505BF7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12E4F45D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7F6142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5C31A22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38CE7F9D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s;</w:t>
      </w:r>
    </w:p>
    <w:p w14:paraId="65028E23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10; i++) {</w:t>
      </w:r>
    </w:p>
    <w:p w14:paraId="2E13C855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s.push(i);</w:t>
      </w:r>
    </w:p>
    <w:p w14:paraId="47F922C5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BB7BAC1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845A21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(!s.empty()) {</w:t>
      </w:r>
    </w:p>
    <w:p w14:paraId="7A82598F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s.top()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B2BE47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s.pop();</w:t>
      </w:r>
    </w:p>
    <w:p w14:paraId="653AA965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816E6C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8B8B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s1;</w:t>
      </w:r>
    </w:p>
    <w:p w14:paraId="7E75D9D5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s1.push(</w:t>
      </w:r>
      <w:r>
        <w:rPr>
          <w:rFonts w:ascii="Consolas" w:hAnsi="Consolas" w:cs="Consolas"/>
          <w:color w:val="A31515"/>
          <w:sz w:val="19"/>
          <w:szCs w:val="19"/>
        </w:rPr>
        <w:t>"cat"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32ADDA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s1.push(</w:t>
      </w:r>
      <w:r>
        <w:rPr>
          <w:rFonts w:ascii="Consolas" w:hAnsi="Consolas" w:cs="Consolas"/>
          <w:color w:val="A31515"/>
          <w:sz w:val="19"/>
          <w:szCs w:val="19"/>
        </w:rPr>
        <w:t>"dog"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444635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s1.push(</w:t>
      </w:r>
      <w:r>
        <w:rPr>
          <w:rFonts w:ascii="Consolas" w:hAnsi="Consolas" w:cs="Consolas"/>
          <w:color w:val="A31515"/>
          <w:sz w:val="19"/>
          <w:szCs w:val="19"/>
        </w:rPr>
        <w:t>"frog"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463A11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s1.push(</w:t>
      </w:r>
      <w:r>
        <w:rPr>
          <w:rFonts w:ascii="Consolas" w:hAnsi="Consolas" w:cs="Consolas"/>
          <w:color w:val="A31515"/>
          <w:sz w:val="19"/>
          <w:szCs w:val="19"/>
        </w:rPr>
        <w:t>"fish"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2E7DB6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E99794C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CF2BB5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(!s1.empty()) {</w:t>
      </w:r>
    </w:p>
    <w:p w14:paraId="46CC8317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s1.top()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CDD602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s1.pop();</w:t>
      </w:r>
    </w:p>
    <w:p w14:paraId="2997DD99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1D0C60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7097E3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D7FD793" w14:textId="77777777" w:rsidR="00555A36" w:rsidRDefault="00555A36" w:rsidP="00555A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D63163" w14:textId="77777777" w:rsidR="00CF2227" w:rsidRDefault="00CF2227" w:rsidP="00CF22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bookmarkStart w:id="1" w:name="_GoBack"/>
      <w:bookmarkEnd w:id="1"/>
    </w:p>
    <w:p w14:paraId="76315E9B" w14:textId="77777777" w:rsidR="00CF2227" w:rsidRDefault="00CF2227">
      <w:r>
        <w:t>Output:</w:t>
      </w:r>
    </w:p>
    <w:p w14:paraId="5F0750A0" w14:textId="5E9ABC3C" w:rsidR="00CF2227" w:rsidRDefault="002C1DA1">
      <w:r>
        <w:rPr>
          <w:noProof/>
        </w:rPr>
        <w:drawing>
          <wp:inline distT="0" distB="0" distL="0" distR="0" wp14:anchorId="713420C9" wp14:editId="77DABACC">
            <wp:extent cx="306705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227"/>
    <w:rsid w:val="002C1DA1"/>
    <w:rsid w:val="00555A36"/>
    <w:rsid w:val="00645252"/>
    <w:rsid w:val="006D3D74"/>
    <w:rsid w:val="008B7E2B"/>
    <w:rsid w:val="00A9204E"/>
    <w:rsid w:val="00AC134C"/>
    <w:rsid w:val="00CF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1E3DC"/>
  <w15:chartTrackingRefBased/>
  <w15:docId w15:val="{E3C9B404-2C91-4CDB-91FC-EC480D032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lf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purl.org/dc/dcmitype/"/>
    <ds:schemaRef ds:uri="4873beb7-5857-4685-be1f-d57550cc96cc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28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Fernandes</dc:creator>
  <cp:keywords/>
  <dc:description/>
  <cp:lastModifiedBy>Joel Fernandes</cp:lastModifiedBy>
  <cp:revision>5</cp:revision>
  <dcterms:created xsi:type="dcterms:W3CDTF">2016-12-14T00:15:00Z</dcterms:created>
  <dcterms:modified xsi:type="dcterms:W3CDTF">2016-12-19T15:02:00Z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